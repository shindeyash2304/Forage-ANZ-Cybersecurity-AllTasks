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C46003" w:rsidRPr="00C46003" w14:paraId="18539E43" w14:textId="77777777" w:rsidTr="00A6783B">
        <w:trPr>
          <w:trHeight w:val="270"/>
          <w:jc w:val="center"/>
        </w:trPr>
        <w:tc>
          <w:tcPr>
            <w:tcW w:w="10800" w:type="dxa"/>
          </w:tcPr>
          <w:p w14:paraId="578EB21B" w14:textId="77777777" w:rsidR="00A66B18" w:rsidRPr="00C46003" w:rsidRDefault="00401569" w:rsidP="00A66B18">
            <w:pPr>
              <w:pStyle w:val="ContactInfo"/>
              <w:rPr>
                <w:color w:val="auto"/>
              </w:rPr>
            </w:pPr>
            <w:r w:rsidRPr="00C46003">
              <w:rPr>
                <w:noProof/>
                <w:color w:val="auto"/>
                <w:lang w:val="en-AU" w:eastAsia="en-AU"/>
              </w:rPr>
              <w:drawing>
                <wp:inline distT="0" distB="0" distL="0" distR="0" wp14:anchorId="18565832" wp14:editId="4382419E">
                  <wp:extent cx="2950845" cy="120078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845" cy="1200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1AFC2" w14:textId="35D4FE8F" w:rsidR="00AD1D45" w:rsidRDefault="00AD1D45" w:rsidP="00C46003">
      <w:pPr>
        <w:ind w:left="0"/>
        <w:rPr>
          <w:color w:val="auto"/>
        </w:rPr>
      </w:pPr>
    </w:p>
    <w:p w14:paraId="4BBC1D8C" w14:textId="77777777" w:rsidR="00C46003" w:rsidRDefault="00C46003" w:rsidP="00C46003">
      <w:pPr>
        <w:ind w:left="0"/>
        <w:rPr>
          <w:color w:val="auto"/>
        </w:rPr>
      </w:pPr>
    </w:p>
    <w:p w14:paraId="76C070CD" w14:textId="77777777" w:rsidR="00C46003" w:rsidRPr="00C46003" w:rsidRDefault="00C46003" w:rsidP="00C46003">
      <w:pPr>
        <w:ind w:left="0"/>
        <w:rPr>
          <w:color w:val="auto"/>
        </w:rPr>
      </w:pPr>
    </w:p>
    <w:p w14:paraId="7F9C6C2C" w14:textId="407D8290" w:rsidR="00DB10EA" w:rsidRPr="00C46003" w:rsidRDefault="00DB10EA" w:rsidP="00DB10EA">
      <w:pPr>
        <w:spacing w:before="0" w:after="0"/>
        <w:ind w:left="0" w:right="0"/>
        <w:rPr>
          <w:b/>
          <w:bCs/>
          <w:noProof/>
          <w:color w:val="auto"/>
          <w:lang w:val="en-AU" w:eastAsia="en-AU"/>
        </w:rPr>
      </w:pPr>
      <w:r w:rsidRPr="00C46003">
        <w:rPr>
          <w:b/>
          <w:bCs/>
          <w:noProof/>
          <w:color w:val="auto"/>
          <w:lang w:val="en-AU" w:eastAsia="en-AU"/>
        </w:rPr>
        <w:t>Email 1:</w:t>
      </w:r>
      <w:r w:rsidR="004D1382" w:rsidRPr="00C46003">
        <w:rPr>
          <w:b/>
          <w:bCs/>
          <w:noProof/>
          <w:color w:val="auto"/>
          <w:lang w:val="en-AU" w:eastAsia="en-AU"/>
        </w:rPr>
        <w:t xml:space="preserve"> </w:t>
      </w:r>
    </w:p>
    <w:p w14:paraId="2B7E53BA" w14:textId="285ECD3B" w:rsidR="0064428C" w:rsidRPr="00C46003" w:rsidRDefault="0064428C" w:rsidP="00DB10EA">
      <w:pPr>
        <w:spacing w:before="0" w:after="0"/>
        <w:ind w:left="0" w:right="0"/>
        <w:rPr>
          <w:noProof/>
          <w:color w:val="auto"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C46003" w:rsidRPr="00C46003" w14:paraId="742CDB4B" w14:textId="77777777" w:rsidTr="004225F9">
        <w:tc>
          <w:tcPr>
            <w:tcW w:w="3681" w:type="dxa"/>
            <w:shd w:val="clear" w:color="auto" w:fill="000000" w:themeFill="text1"/>
            <w:vAlign w:val="center"/>
          </w:tcPr>
          <w:p w14:paraId="1FE3C7DD" w14:textId="79E3FF26" w:rsidR="004D1382" w:rsidRPr="00C46003" w:rsidRDefault="004D1382" w:rsidP="004225F9">
            <w:pPr>
              <w:spacing w:before="0" w:after="0"/>
              <w:ind w:left="0" w:right="0"/>
              <w:rPr>
                <w:b/>
                <w:bCs/>
                <w:noProof/>
                <w:color w:val="auto"/>
                <w:lang w:val="en-AU" w:eastAsia="en-AU"/>
              </w:rPr>
            </w:pPr>
            <w:r w:rsidRPr="00C46003">
              <w:rPr>
                <w:b/>
                <w:bCs/>
                <w:noProof/>
                <w:color w:val="auto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07719FE" w14:textId="13350CB2" w:rsidR="004D1382" w:rsidRPr="00C46003" w:rsidRDefault="004225F9" w:rsidP="004225F9">
            <w:pPr>
              <w:spacing w:before="0" w:after="0"/>
              <w:ind w:left="0" w:right="0"/>
              <w:rPr>
                <w:b/>
                <w:bCs/>
                <w:noProof/>
                <w:color w:val="auto"/>
                <w:lang w:val="en-AU" w:eastAsia="en-AU"/>
              </w:rPr>
            </w:pPr>
            <w:r w:rsidRPr="00C46003">
              <w:rPr>
                <w:b/>
                <w:bCs/>
                <w:noProof/>
                <w:color w:val="auto"/>
                <w:lang w:val="en-AU" w:eastAsia="en-AU"/>
              </w:rPr>
              <w:t xml:space="preserve">My </w:t>
            </w:r>
            <w:r w:rsidR="004D1382" w:rsidRPr="00C46003">
              <w:rPr>
                <w:b/>
                <w:bCs/>
                <w:noProof/>
                <w:color w:val="auto"/>
                <w:lang w:val="en-AU" w:eastAsia="en-AU"/>
              </w:rPr>
              <w:t>Analysis</w:t>
            </w:r>
          </w:p>
        </w:tc>
      </w:tr>
      <w:tr w:rsidR="00C46003" w:rsidRPr="00C46003" w14:paraId="3C80CA67" w14:textId="77777777" w:rsidTr="004225F9">
        <w:tc>
          <w:tcPr>
            <w:tcW w:w="3681" w:type="dxa"/>
          </w:tcPr>
          <w:p w14:paraId="77E5CB06" w14:textId="0CF1446F" w:rsidR="004D1382" w:rsidRPr="00C46003" w:rsidRDefault="00A369D3" w:rsidP="00DB10EA">
            <w:pPr>
              <w:spacing w:before="0" w:after="0"/>
              <w:ind w:left="0"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644367EF" w14:textId="302E6CE8" w:rsidR="00A369D3" w:rsidRPr="00C46003" w:rsidRDefault="00A369D3" w:rsidP="00A369D3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 xml:space="preserve">I found this safe because, the conversation is normal </w:t>
            </w:r>
          </w:p>
          <w:p w14:paraId="239CB20A" w14:textId="77777777" w:rsidR="00A369D3" w:rsidRPr="00C46003" w:rsidRDefault="00A369D3" w:rsidP="00A369D3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>Thus it not asking for any link to click on or asking for transferrig the money, etc.</w:t>
            </w:r>
          </w:p>
          <w:p w14:paraId="45AA9772" w14:textId="722125B3" w:rsidR="00A369D3" w:rsidRPr="00C46003" w:rsidRDefault="00A369D3" w:rsidP="00A369D3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 xml:space="preserve">The responder is answering very normally like he know him well thus, I didn’t find any abnormality </w:t>
            </w:r>
          </w:p>
        </w:tc>
      </w:tr>
    </w:tbl>
    <w:p w14:paraId="559471BE" w14:textId="77777777" w:rsidR="0064428C" w:rsidRPr="00C46003" w:rsidRDefault="0064428C" w:rsidP="00DB10EA">
      <w:pPr>
        <w:spacing w:before="0" w:after="0"/>
        <w:ind w:left="0" w:right="0"/>
        <w:rPr>
          <w:noProof/>
          <w:color w:val="auto"/>
          <w:lang w:val="en-AU" w:eastAsia="en-AU"/>
        </w:rPr>
      </w:pPr>
    </w:p>
    <w:p w14:paraId="2543EBD7" w14:textId="2A069665" w:rsidR="0064428C" w:rsidRPr="00C46003" w:rsidRDefault="00DB10EA" w:rsidP="00DB10EA">
      <w:pPr>
        <w:spacing w:before="0" w:after="0"/>
        <w:ind w:left="0" w:right="0"/>
        <w:rPr>
          <w:b/>
          <w:bCs/>
          <w:noProof/>
          <w:color w:val="auto"/>
          <w:lang w:val="en-AU" w:eastAsia="en-AU"/>
        </w:rPr>
      </w:pPr>
      <w:r w:rsidRPr="00C46003">
        <w:rPr>
          <w:b/>
          <w:bCs/>
          <w:noProof/>
          <w:color w:val="auto"/>
          <w:lang w:val="en-AU" w:eastAsia="en-AU"/>
        </w:rPr>
        <w:t>Email 2:</w:t>
      </w:r>
      <w:r w:rsidR="004225F9" w:rsidRPr="00C46003">
        <w:rPr>
          <w:b/>
          <w:bCs/>
          <w:noProof/>
          <w:color w:val="auto"/>
          <w:lang w:val="en-AU" w:eastAsia="en-AU"/>
        </w:rPr>
        <w:t xml:space="preserve"> </w:t>
      </w:r>
    </w:p>
    <w:p w14:paraId="3419EA2A" w14:textId="61391AF5" w:rsidR="0064428C" w:rsidRPr="00C46003" w:rsidRDefault="0064428C" w:rsidP="00DB10EA">
      <w:pPr>
        <w:spacing w:before="0" w:after="0"/>
        <w:ind w:left="0" w:right="0"/>
        <w:rPr>
          <w:noProof/>
          <w:color w:val="auto"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C46003" w:rsidRPr="00C46003" w14:paraId="43DAEB7A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1AA35C39" w14:textId="3AC048A5" w:rsidR="004225F9" w:rsidRPr="00C46003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auto"/>
                <w:lang w:val="en-AU" w:eastAsia="en-AU"/>
              </w:rPr>
            </w:pPr>
            <w:r w:rsidRPr="00C46003">
              <w:rPr>
                <w:b/>
                <w:bCs/>
                <w:noProof/>
                <w:color w:val="auto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815B55A" w14:textId="77777777" w:rsidR="004225F9" w:rsidRPr="00C46003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auto"/>
                <w:lang w:val="en-AU" w:eastAsia="en-AU"/>
              </w:rPr>
            </w:pPr>
            <w:r w:rsidRPr="00C46003">
              <w:rPr>
                <w:b/>
                <w:bCs/>
                <w:noProof/>
                <w:color w:val="auto"/>
                <w:lang w:val="en-AU" w:eastAsia="en-AU"/>
              </w:rPr>
              <w:t>My Analysis</w:t>
            </w:r>
          </w:p>
        </w:tc>
      </w:tr>
      <w:tr w:rsidR="00C46003" w:rsidRPr="00C46003" w14:paraId="127A820D" w14:textId="77777777" w:rsidTr="004E6A37">
        <w:tc>
          <w:tcPr>
            <w:tcW w:w="3681" w:type="dxa"/>
          </w:tcPr>
          <w:p w14:paraId="4088807C" w14:textId="67048DF4" w:rsidR="004225F9" w:rsidRPr="00C46003" w:rsidRDefault="00A369D3" w:rsidP="004E6A37">
            <w:pPr>
              <w:spacing w:before="0" w:after="0"/>
              <w:ind w:left="0"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79282A74" w14:textId="29A8B966" w:rsidR="00091733" w:rsidRPr="00C46003" w:rsidRDefault="00091733" w:rsidP="00A369D3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color w:val="auto"/>
              </w:rPr>
              <w:t>The email is from "Venture.ru," which is not a typical domain associated with Microsoft or Office365. This is suspicious as legitimate communications about OneDrive or Office365 would come from a Microsoft domain (e.g., @microsoft.com or @office365.com).</w:t>
            </w:r>
          </w:p>
          <w:p w14:paraId="74BB0E76" w14:textId="02C8FEBE" w:rsidR="00091733" w:rsidRPr="00C46003" w:rsidRDefault="00091733" w:rsidP="00A369D3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color w:val="auto"/>
              </w:rPr>
              <w:t>Legitimate companies usually address the recipient by name.</w:t>
            </w:r>
          </w:p>
          <w:p w14:paraId="3D27EA46" w14:textId="55CE1511" w:rsidR="00091733" w:rsidRPr="00C46003" w:rsidRDefault="00091733" w:rsidP="009A3BAD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color w:val="auto"/>
              </w:rPr>
              <w:t>The overall formatting and language of the email are unprofessional, which is uncommon for legitimate communications from large companies like Microsoft.</w:t>
            </w:r>
          </w:p>
          <w:p w14:paraId="6AAAF065" w14:textId="04B55FC6" w:rsidR="009A3BAD" w:rsidRPr="00C46003" w:rsidRDefault="009A3BAD" w:rsidP="009A3BAD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 xml:space="preserve">This message shows some sort of urgency </w:t>
            </w:r>
          </w:p>
          <w:p w14:paraId="250CF2E7" w14:textId="77777777" w:rsidR="009A3BAD" w:rsidRPr="00C46003" w:rsidRDefault="009A3BAD" w:rsidP="009A3BAD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>Asking you to click on the link</w:t>
            </w:r>
          </w:p>
          <w:p w14:paraId="4D765F48" w14:textId="1DE80A75" w:rsidR="009A3BAD" w:rsidRPr="00C46003" w:rsidRDefault="009A3BAD" w:rsidP="009A3BAD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>Link looks malicious because all the letters are in capital founds suspicious and even in between of the content.</w:t>
            </w:r>
          </w:p>
          <w:p w14:paraId="6F57BE0A" w14:textId="14226CAA" w:rsidR="009A3BAD" w:rsidRPr="00C46003" w:rsidRDefault="009A3BAD" w:rsidP="009A3BAD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>“Receive” spells “recevie” which is incorrect</w:t>
            </w:r>
          </w:p>
          <w:p w14:paraId="4FB5F4BB" w14:textId="2ACC446A" w:rsidR="009A3BAD" w:rsidRPr="00C46003" w:rsidRDefault="00091733" w:rsidP="009A3BAD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>There is also a</w:t>
            </w:r>
            <w:r w:rsidR="009A3BAD" w:rsidRPr="00C46003">
              <w:rPr>
                <w:noProof/>
                <w:color w:val="auto"/>
                <w:lang w:val="en-AU" w:eastAsia="en-AU"/>
              </w:rPr>
              <w:t xml:space="preserve"> </w:t>
            </w:r>
            <w:r w:rsidRPr="00C46003">
              <w:rPr>
                <w:noProof/>
                <w:color w:val="auto"/>
                <w:lang w:val="en-AU" w:eastAsia="en-AU"/>
              </w:rPr>
              <w:t xml:space="preserve">grammar mistake instead of “keep </w:t>
            </w:r>
            <w:r w:rsidRPr="00C46003">
              <w:rPr>
                <w:color w:val="auto"/>
              </w:rPr>
              <w:t>your office 365 E-mail address update</w:t>
            </w:r>
            <w:r w:rsidRPr="00C46003">
              <w:rPr>
                <w:noProof/>
                <w:color w:val="auto"/>
                <w:lang w:val="en-AU" w:eastAsia="en-AU"/>
              </w:rPr>
              <w:t>”, there should be written “</w:t>
            </w:r>
            <w:r w:rsidRPr="00C46003">
              <w:rPr>
                <w:color w:val="auto"/>
              </w:rPr>
              <w:t>keep your Office 365 email address updated.</w:t>
            </w:r>
            <w:r w:rsidRPr="00C46003">
              <w:rPr>
                <w:noProof/>
                <w:color w:val="auto"/>
                <w:lang w:val="en-AU" w:eastAsia="en-AU"/>
              </w:rPr>
              <w:t>”</w:t>
            </w:r>
          </w:p>
        </w:tc>
      </w:tr>
    </w:tbl>
    <w:p w14:paraId="73432C4E" w14:textId="77777777" w:rsidR="0064428C" w:rsidRPr="00C46003" w:rsidRDefault="0064428C" w:rsidP="00DB10EA">
      <w:pPr>
        <w:spacing w:before="0" w:after="0"/>
        <w:ind w:left="0" w:right="0"/>
        <w:rPr>
          <w:noProof/>
          <w:color w:val="auto"/>
          <w:lang w:val="en-AU" w:eastAsia="en-AU"/>
        </w:rPr>
      </w:pPr>
    </w:p>
    <w:p w14:paraId="1ABF4DA7" w14:textId="59C4707D" w:rsidR="00DB10EA" w:rsidRPr="00C46003" w:rsidRDefault="00DB10EA" w:rsidP="00DB10EA">
      <w:pPr>
        <w:spacing w:before="0" w:after="0"/>
        <w:ind w:left="0" w:right="0"/>
        <w:rPr>
          <w:noProof/>
          <w:color w:val="auto"/>
          <w:lang w:val="en-AU" w:eastAsia="en-AU"/>
        </w:rPr>
      </w:pPr>
      <w:r w:rsidRPr="00C46003">
        <w:rPr>
          <w:b/>
          <w:bCs/>
          <w:noProof/>
          <w:color w:val="auto"/>
          <w:lang w:val="en-AU" w:eastAsia="en-AU"/>
        </w:rPr>
        <w:t>Email 3:</w:t>
      </w:r>
      <w:r w:rsidR="004225F9" w:rsidRPr="00C46003">
        <w:rPr>
          <w:b/>
          <w:bCs/>
          <w:noProof/>
          <w:color w:val="auto"/>
          <w:lang w:val="en-AU" w:eastAsia="en-AU"/>
        </w:rPr>
        <w:t xml:space="preserve"> </w:t>
      </w:r>
    </w:p>
    <w:p w14:paraId="0445ABFE" w14:textId="7FE3E7D7" w:rsidR="0064428C" w:rsidRPr="00C46003" w:rsidRDefault="0064428C" w:rsidP="00DB10EA">
      <w:pPr>
        <w:spacing w:before="0" w:after="0"/>
        <w:ind w:left="0" w:right="0"/>
        <w:rPr>
          <w:noProof/>
          <w:color w:val="auto"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C46003" w:rsidRPr="00C46003" w14:paraId="01DB49CF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00DBF795" w14:textId="7DAFB4E2" w:rsidR="004225F9" w:rsidRPr="00C46003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auto"/>
                <w:lang w:val="en-AU" w:eastAsia="en-AU"/>
              </w:rPr>
            </w:pPr>
            <w:r w:rsidRPr="00C46003">
              <w:rPr>
                <w:b/>
                <w:bCs/>
                <w:noProof/>
                <w:color w:val="auto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11B5ADDA" w14:textId="77777777" w:rsidR="004225F9" w:rsidRPr="00C46003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auto"/>
                <w:lang w:val="en-AU" w:eastAsia="en-AU"/>
              </w:rPr>
            </w:pPr>
            <w:r w:rsidRPr="00C46003">
              <w:rPr>
                <w:b/>
                <w:bCs/>
                <w:noProof/>
                <w:color w:val="auto"/>
                <w:lang w:val="en-AU" w:eastAsia="en-AU"/>
              </w:rPr>
              <w:t>My Analysis</w:t>
            </w:r>
          </w:p>
        </w:tc>
      </w:tr>
      <w:tr w:rsidR="00C46003" w:rsidRPr="00C46003" w14:paraId="53141836" w14:textId="77777777" w:rsidTr="004E6A37">
        <w:tc>
          <w:tcPr>
            <w:tcW w:w="3681" w:type="dxa"/>
          </w:tcPr>
          <w:p w14:paraId="54AB3F5C" w14:textId="3412FBB3" w:rsidR="004225F9" w:rsidRPr="00C46003" w:rsidRDefault="00091733" w:rsidP="004E6A37">
            <w:pPr>
              <w:spacing w:before="0" w:after="0"/>
              <w:ind w:left="0"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7ACBEED8" w14:textId="77777777" w:rsidR="004225F9" w:rsidRPr="00C46003" w:rsidRDefault="00091733" w:rsidP="00091733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 xml:space="preserve">Asking you to click on the link </w:t>
            </w:r>
          </w:p>
          <w:p w14:paraId="48AA949D" w14:textId="496D3E4C" w:rsidR="00530CCA" w:rsidRPr="00C46003" w:rsidRDefault="00530CCA" w:rsidP="00530CCA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>The is looks suspicious, many incorrections like “b” letter in the word “facebook” is very different</w:t>
            </w:r>
          </w:p>
        </w:tc>
      </w:tr>
    </w:tbl>
    <w:p w14:paraId="54A2634E" w14:textId="77777777" w:rsidR="00C46003" w:rsidRDefault="00C46003" w:rsidP="00DB10EA">
      <w:pPr>
        <w:spacing w:before="0" w:after="0"/>
        <w:ind w:left="0" w:right="0"/>
        <w:rPr>
          <w:b/>
          <w:bCs/>
          <w:noProof/>
          <w:color w:val="auto"/>
          <w:lang w:val="en-AU" w:eastAsia="en-AU"/>
        </w:rPr>
      </w:pPr>
    </w:p>
    <w:p w14:paraId="0FA682FF" w14:textId="01FC1F52" w:rsidR="00C46003" w:rsidRDefault="00C46003" w:rsidP="00DB10EA">
      <w:pPr>
        <w:spacing w:before="0" w:after="0"/>
        <w:ind w:left="0" w:right="0"/>
        <w:rPr>
          <w:b/>
          <w:bCs/>
          <w:noProof/>
          <w:color w:val="auto"/>
          <w:lang w:val="en-AU" w:eastAsia="en-AU"/>
        </w:rPr>
      </w:pPr>
      <w:r w:rsidRPr="00C46003">
        <w:rPr>
          <w:noProof/>
          <w:color w:val="auto"/>
          <w:lang w:val="en-AU" w:eastAsia="en-AU"/>
        </w:rPr>
        <w:lastRenderedPageBreak/>
        <w:drawing>
          <wp:inline distT="0" distB="0" distL="0" distR="0" wp14:anchorId="404A467C" wp14:editId="7C7ED7A4">
            <wp:extent cx="2950845" cy="1200785"/>
            <wp:effectExtent l="0" t="0" r="1905" b="0"/>
            <wp:docPr id="1420892042" name="Picture 1420892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5EBD53" w14:textId="77777777" w:rsidR="00C46003" w:rsidRDefault="00C46003" w:rsidP="00DB10EA">
      <w:pPr>
        <w:spacing w:before="0" w:after="0"/>
        <w:ind w:left="0" w:right="0"/>
        <w:rPr>
          <w:b/>
          <w:bCs/>
          <w:noProof/>
          <w:color w:val="auto"/>
          <w:lang w:val="en-AU" w:eastAsia="en-AU"/>
        </w:rPr>
      </w:pPr>
    </w:p>
    <w:p w14:paraId="52969B43" w14:textId="77777777" w:rsidR="00C46003" w:rsidRDefault="00C46003" w:rsidP="00DB10EA">
      <w:pPr>
        <w:spacing w:before="0" w:after="0"/>
        <w:ind w:left="0" w:right="0"/>
        <w:rPr>
          <w:b/>
          <w:bCs/>
          <w:noProof/>
          <w:color w:val="auto"/>
          <w:lang w:val="en-AU" w:eastAsia="en-AU"/>
        </w:rPr>
      </w:pPr>
    </w:p>
    <w:p w14:paraId="06ABD4B9" w14:textId="77777777" w:rsidR="00C46003" w:rsidRDefault="00C46003" w:rsidP="00DB10EA">
      <w:pPr>
        <w:spacing w:before="0" w:after="0"/>
        <w:ind w:left="0" w:right="0"/>
        <w:rPr>
          <w:b/>
          <w:bCs/>
          <w:noProof/>
          <w:color w:val="auto"/>
          <w:lang w:val="en-AU" w:eastAsia="en-AU"/>
        </w:rPr>
      </w:pPr>
    </w:p>
    <w:p w14:paraId="3C1B08F5" w14:textId="77777777" w:rsidR="00C46003" w:rsidRDefault="00C46003" w:rsidP="00DB10EA">
      <w:pPr>
        <w:spacing w:before="0" w:after="0"/>
        <w:ind w:left="0" w:right="0"/>
        <w:rPr>
          <w:b/>
          <w:bCs/>
          <w:noProof/>
          <w:color w:val="auto"/>
          <w:lang w:val="en-AU" w:eastAsia="en-AU"/>
        </w:rPr>
      </w:pPr>
    </w:p>
    <w:p w14:paraId="7217F186" w14:textId="77777777" w:rsidR="00C46003" w:rsidRDefault="00C46003" w:rsidP="00DB10EA">
      <w:pPr>
        <w:spacing w:before="0" w:after="0"/>
        <w:ind w:left="0" w:right="0"/>
        <w:rPr>
          <w:b/>
          <w:bCs/>
          <w:noProof/>
          <w:color w:val="auto"/>
          <w:lang w:val="en-AU" w:eastAsia="en-AU"/>
        </w:rPr>
      </w:pPr>
    </w:p>
    <w:p w14:paraId="6C40D6BF" w14:textId="77777777" w:rsidR="00C46003" w:rsidRDefault="00C46003" w:rsidP="00DB10EA">
      <w:pPr>
        <w:spacing w:before="0" w:after="0"/>
        <w:ind w:left="0" w:right="0"/>
        <w:rPr>
          <w:b/>
          <w:bCs/>
          <w:noProof/>
          <w:color w:val="auto"/>
          <w:lang w:val="en-AU" w:eastAsia="en-AU"/>
        </w:rPr>
      </w:pPr>
    </w:p>
    <w:p w14:paraId="2D9CDD5C" w14:textId="77777777" w:rsidR="00C46003" w:rsidRDefault="00C46003" w:rsidP="00DB10EA">
      <w:pPr>
        <w:spacing w:before="0" w:after="0"/>
        <w:ind w:left="0" w:right="0"/>
        <w:rPr>
          <w:b/>
          <w:bCs/>
          <w:noProof/>
          <w:color w:val="auto"/>
          <w:lang w:val="en-AU" w:eastAsia="en-AU"/>
        </w:rPr>
      </w:pPr>
    </w:p>
    <w:p w14:paraId="5E9119A3" w14:textId="76680576" w:rsidR="00DB10EA" w:rsidRPr="00C46003" w:rsidRDefault="00DB10EA" w:rsidP="00DB10EA">
      <w:pPr>
        <w:spacing w:before="0" w:after="0"/>
        <w:ind w:left="0" w:right="0"/>
        <w:rPr>
          <w:b/>
          <w:bCs/>
          <w:noProof/>
          <w:color w:val="auto"/>
          <w:lang w:val="en-AU" w:eastAsia="en-AU"/>
        </w:rPr>
      </w:pPr>
      <w:r w:rsidRPr="00C46003">
        <w:rPr>
          <w:b/>
          <w:bCs/>
          <w:noProof/>
          <w:color w:val="auto"/>
          <w:lang w:val="en-AU" w:eastAsia="en-AU"/>
        </w:rPr>
        <w:t xml:space="preserve">Email 4: </w:t>
      </w:r>
    </w:p>
    <w:p w14:paraId="3E1C46CC" w14:textId="5DD4E63C" w:rsidR="0064428C" w:rsidRPr="00C46003" w:rsidRDefault="0064428C" w:rsidP="00DB10EA">
      <w:pPr>
        <w:spacing w:before="0" w:after="0"/>
        <w:ind w:left="0" w:right="0"/>
        <w:rPr>
          <w:noProof/>
          <w:color w:val="auto"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C46003" w:rsidRPr="00C46003" w14:paraId="69A001B5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44F1ACE7" w14:textId="58BB453A" w:rsidR="004225F9" w:rsidRPr="00C46003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auto"/>
                <w:lang w:val="en-AU" w:eastAsia="en-AU"/>
              </w:rPr>
            </w:pPr>
            <w:r w:rsidRPr="00C46003">
              <w:rPr>
                <w:b/>
                <w:bCs/>
                <w:noProof/>
                <w:color w:val="auto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682F93B" w14:textId="77777777" w:rsidR="004225F9" w:rsidRPr="00C46003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auto"/>
                <w:lang w:val="en-AU" w:eastAsia="en-AU"/>
              </w:rPr>
            </w:pPr>
            <w:r w:rsidRPr="00C46003">
              <w:rPr>
                <w:b/>
                <w:bCs/>
                <w:noProof/>
                <w:color w:val="auto"/>
                <w:lang w:val="en-AU" w:eastAsia="en-AU"/>
              </w:rPr>
              <w:t>My Analysis</w:t>
            </w:r>
          </w:p>
        </w:tc>
      </w:tr>
      <w:tr w:rsidR="00C46003" w:rsidRPr="00C46003" w14:paraId="0E6DC805" w14:textId="77777777" w:rsidTr="004E6A37">
        <w:tc>
          <w:tcPr>
            <w:tcW w:w="3681" w:type="dxa"/>
          </w:tcPr>
          <w:p w14:paraId="3A6E5C37" w14:textId="30335DFC" w:rsidR="004225F9" w:rsidRPr="00C46003" w:rsidRDefault="00D0191A" w:rsidP="00D0191A">
            <w:pPr>
              <w:tabs>
                <w:tab w:val="center" w:pos="1732"/>
              </w:tabs>
              <w:spacing w:before="0" w:after="0"/>
              <w:ind w:left="0"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5EDE1E1B" w14:textId="1DAC5E4D" w:rsidR="00D0191A" w:rsidRPr="00C46003" w:rsidRDefault="00D0191A" w:rsidP="00530CCA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color w:val="auto"/>
              </w:rPr>
              <w:t>It is a forwarded email from Adam Markus to you about a Drop + Koss GMR-54X-ISO gaming headset.</w:t>
            </w:r>
          </w:p>
          <w:p w14:paraId="36D46D31" w14:textId="7D25BAF2" w:rsidR="004225F9" w:rsidRPr="00C46003" w:rsidRDefault="00D0191A" w:rsidP="00530CCA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color w:val="auto"/>
              </w:rPr>
              <w:t xml:space="preserve">The email is simply an advertisement for the headset and </w:t>
            </w:r>
            <w:r w:rsidRPr="00C46003">
              <w:rPr>
                <w:color w:val="auto"/>
              </w:rPr>
              <w:t xml:space="preserve">seems </w:t>
            </w:r>
            <w:r w:rsidRPr="00C46003">
              <w:rPr>
                <w:color w:val="auto"/>
              </w:rPr>
              <w:t>does not contain any malicious content.</w:t>
            </w:r>
          </w:p>
        </w:tc>
      </w:tr>
    </w:tbl>
    <w:p w14:paraId="19C7B69A" w14:textId="77777777" w:rsidR="0064428C" w:rsidRPr="00C46003" w:rsidRDefault="0064428C" w:rsidP="00DB10EA">
      <w:pPr>
        <w:spacing w:before="0" w:after="0"/>
        <w:ind w:left="0" w:right="0"/>
        <w:rPr>
          <w:noProof/>
          <w:color w:val="auto"/>
          <w:lang w:val="en-AU" w:eastAsia="en-AU"/>
        </w:rPr>
      </w:pPr>
    </w:p>
    <w:p w14:paraId="043A0721" w14:textId="3A2BBC4F" w:rsidR="0064428C" w:rsidRPr="00C46003" w:rsidRDefault="00DB10EA" w:rsidP="00DB10EA">
      <w:pPr>
        <w:spacing w:before="0" w:after="0"/>
        <w:ind w:left="0" w:right="0"/>
        <w:rPr>
          <w:b/>
          <w:bCs/>
          <w:noProof/>
          <w:color w:val="auto"/>
          <w:lang w:val="en-AU" w:eastAsia="en-AU"/>
        </w:rPr>
      </w:pPr>
      <w:r w:rsidRPr="00C46003">
        <w:rPr>
          <w:b/>
          <w:bCs/>
          <w:noProof/>
          <w:color w:val="auto"/>
          <w:lang w:val="en-AU" w:eastAsia="en-AU"/>
        </w:rPr>
        <w:t>Email 5:</w:t>
      </w:r>
      <w:r w:rsidR="004225F9" w:rsidRPr="00C46003">
        <w:rPr>
          <w:b/>
          <w:bCs/>
          <w:noProof/>
          <w:color w:val="auto"/>
          <w:lang w:val="en-AU" w:eastAsia="en-AU"/>
        </w:rPr>
        <w:t xml:space="preserve"> </w:t>
      </w:r>
    </w:p>
    <w:p w14:paraId="43250BA0" w14:textId="7F3BDA4E" w:rsidR="0064428C" w:rsidRPr="00C46003" w:rsidRDefault="0064428C" w:rsidP="00DB10EA">
      <w:pPr>
        <w:spacing w:before="0" w:after="0"/>
        <w:ind w:left="0" w:right="0"/>
        <w:rPr>
          <w:noProof/>
          <w:color w:val="auto"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C46003" w:rsidRPr="00C46003" w14:paraId="265F59B5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249F2BC7" w14:textId="091982D1" w:rsidR="004225F9" w:rsidRPr="00C46003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auto"/>
                <w:lang w:val="en-AU" w:eastAsia="en-AU"/>
              </w:rPr>
            </w:pPr>
            <w:r w:rsidRPr="00C46003">
              <w:rPr>
                <w:b/>
                <w:bCs/>
                <w:noProof/>
                <w:color w:val="auto"/>
                <w:lang w:val="en-AU" w:eastAsia="en-AU"/>
              </w:rPr>
              <w:t>Is this email Safe or Mal</w:t>
            </w:r>
            <w:r w:rsidR="005459B5" w:rsidRPr="00C46003">
              <w:rPr>
                <w:b/>
                <w:bCs/>
                <w:noProof/>
                <w:color w:val="auto"/>
                <w:lang w:val="en-AU" w:eastAsia="en-AU"/>
              </w:rPr>
              <w:t>i</w:t>
            </w:r>
            <w:r w:rsidRPr="00C46003">
              <w:rPr>
                <w:b/>
                <w:bCs/>
                <w:noProof/>
                <w:color w:val="auto"/>
                <w:lang w:val="en-AU" w:eastAsia="en-AU"/>
              </w:rPr>
              <w:t>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95F4178" w14:textId="77777777" w:rsidR="004225F9" w:rsidRPr="00C46003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auto"/>
                <w:lang w:val="en-AU" w:eastAsia="en-AU"/>
              </w:rPr>
            </w:pPr>
            <w:r w:rsidRPr="00C46003">
              <w:rPr>
                <w:b/>
                <w:bCs/>
                <w:noProof/>
                <w:color w:val="auto"/>
                <w:lang w:val="en-AU" w:eastAsia="en-AU"/>
              </w:rPr>
              <w:t>My Analysis</w:t>
            </w:r>
          </w:p>
        </w:tc>
      </w:tr>
      <w:tr w:rsidR="00C46003" w:rsidRPr="00C46003" w14:paraId="6C8ECCDA" w14:textId="77777777" w:rsidTr="004E6A37">
        <w:tc>
          <w:tcPr>
            <w:tcW w:w="3681" w:type="dxa"/>
          </w:tcPr>
          <w:p w14:paraId="330148AD" w14:textId="494267D6" w:rsidR="004225F9" w:rsidRPr="00C46003" w:rsidRDefault="00D0191A" w:rsidP="004E6A37">
            <w:pPr>
              <w:spacing w:before="0" w:after="0"/>
              <w:ind w:left="0"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7ADF12F8" w14:textId="77777777" w:rsidR="004225F9" w:rsidRPr="00C46003" w:rsidRDefault="00D0191A" w:rsidP="00D0191A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color w:val="auto"/>
              </w:rPr>
              <w:t>The sender's email address is not a legitimate FBI email address.</w:t>
            </w:r>
          </w:p>
          <w:p w14:paraId="3BCA8909" w14:textId="77777777" w:rsidR="00D0191A" w:rsidRPr="00C46003" w:rsidRDefault="00B83343" w:rsidP="00D0191A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color w:val="auto"/>
              </w:rPr>
              <w:t>The email asks you to provide your personal information, such as your email address and password.</w:t>
            </w:r>
          </w:p>
          <w:p w14:paraId="09079163" w14:textId="3FBE5EEC" w:rsidR="00B83343" w:rsidRPr="00C46003" w:rsidRDefault="00B83343" w:rsidP="00D0191A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color w:val="auto"/>
              </w:rPr>
              <w:t>Depicts urgency</w:t>
            </w:r>
          </w:p>
          <w:p w14:paraId="449B231A" w14:textId="77777777" w:rsidR="00B83343" w:rsidRPr="00C46003" w:rsidRDefault="00B83343" w:rsidP="00D0191A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color w:val="auto"/>
              </w:rPr>
              <w:t>The email claims to be from an FBI agent, but there is no evidence to support this claim.</w:t>
            </w:r>
          </w:p>
          <w:p w14:paraId="534DD91B" w14:textId="4AB01B03" w:rsidR="00B83343" w:rsidRPr="00C46003" w:rsidRDefault="00B83343" w:rsidP="00D0191A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color w:val="auto"/>
              </w:rPr>
              <w:t>The email is poorly written and has grammatical errors.</w:t>
            </w:r>
          </w:p>
        </w:tc>
      </w:tr>
    </w:tbl>
    <w:p w14:paraId="3632D2BB" w14:textId="56CB1517" w:rsidR="0064428C" w:rsidRPr="00C46003" w:rsidRDefault="0064428C" w:rsidP="00DB10EA">
      <w:pPr>
        <w:spacing w:before="0" w:after="0"/>
        <w:ind w:left="0" w:right="0"/>
        <w:rPr>
          <w:noProof/>
          <w:color w:val="auto"/>
          <w:lang w:val="en-AU" w:eastAsia="en-AU"/>
        </w:rPr>
      </w:pPr>
    </w:p>
    <w:p w14:paraId="7C6029EC" w14:textId="3AE3E516" w:rsidR="0064428C" w:rsidRPr="00C46003" w:rsidRDefault="00DB10EA" w:rsidP="008F3614">
      <w:pPr>
        <w:spacing w:before="0" w:after="0"/>
        <w:ind w:left="0" w:right="0"/>
        <w:rPr>
          <w:b/>
          <w:bCs/>
          <w:noProof/>
          <w:color w:val="auto"/>
          <w:lang w:val="en-AU" w:eastAsia="en-AU"/>
        </w:rPr>
      </w:pPr>
      <w:r w:rsidRPr="00C46003">
        <w:rPr>
          <w:b/>
          <w:bCs/>
          <w:noProof/>
          <w:color w:val="auto"/>
          <w:lang w:val="en-AU" w:eastAsia="en-AU"/>
        </w:rPr>
        <w:t>Email 6:</w:t>
      </w:r>
      <w:r w:rsidR="004225F9" w:rsidRPr="00C46003">
        <w:rPr>
          <w:b/>
          <w:bCs/>
          <w:noProof/>
          <w:color w:val="auto"/>
          <w:lang w:val="en-AU" w:eastAsia="en-AU"/>
        </w:rPr>
        <w:t xml:space="preserve"> </w:t>
      </w:r>
    </w:p>
    <w:p w14:paraId="68B34480" w14:textId="4057E181" w:rsidR="0064428C" w:rsidRPr="00C46003" w:rsidRDefault="0064428C" w:rsidP="008F3614">
      <w:pPr>
        <w:spacing w:before="0" w:after="0"/>
        <w:ind w:left="0" w:right="0"/>
        <w:rPr>
          <w:noProof/>
          <w:color w:val="auto"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C46003" w:rsidRPr="00C46003" w14:paraId="370D91FC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3D55C48D" w14:textId="32BC422D" w:rsidR="004225F9" w:rsidRPr="00C46003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auto"/>
                <w:lang w:val="en-AU" w:eastAsia="en-AU"/>
              </w:rPr>
            </w:pPr>
            <w:r w:rsidRPr="00C46003">
              <w:rPr>
                <w:b/>
                <w:bCs/>
                <w:noProof/>
                <w:color w:val="auto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1E622AB8" w14:textId="77777777" w:rsidR="004225F9" w:rsidRPr="00C46003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auto"/>
                <w:lang w:val="en-AU" w:eastAsia="en-AU"/>
              </w:rPr>
            </w:pPr>
            <w:r w:rsidRPr="00C46003">
              <w:rPr>
                <w:b/>
                <w:bCs/>
                <w:noProof/>
                <w:color w:val="auto"/>
                <w:lang w:val="en-AU" w:eastAsia="en-AU"/>
              </w:rPr>
              <w:t>My Analysis</w:t>
            </w:r>
          </w:p>
        </w:tc>
      </w:tr>
      <w:tr w:rsidR="00C46003" w:rsidRPr="00C46003" w14:paraId="58FB5F5B" w14:textId="77777777" w:rsidTr="004E6A37">
        <w:tc>
          <w:tcPr>
            <w:tcW w:w="3681" w:type="dxa"/>
          </w:tcPr>
          <w:p w14:paraId="1EA652C8" w14:textId="32590099" w:rsidR="004225F9" w:rsidRPr="00C46003" w:rsidRDefault="00B83343" w:rsidP="004E6A37">
            <w:pPr>
              <w:spacing w:before="0" w:after="0"/>
              <w:ind w:left="0"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59ACA991" w14:textId="77777777" w:rsidR="004225F9" w:rsidRPr="00C46003" w:rsidRDefault="00B83343" w:rsidP="00B83343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>Not asking to click on any link</w:t>
            </w:r>
          </w:p>
          <w:p w14:paraId="39C230AC" w14:textId="77777777" w:rsidR="00B83343" w:rsidRPr="00C46003" w:rsidRDefault="00B83343" w:rsidP="00B83343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>Proper designation is mentioned “Cyber Security Trainee”</w:t>
            </w:r>
          </w:p>
          <w:p w14:paraId="6DC27B26" w14:textId="2A4495A3" w:rsidR="00B83343" w:rsidRPr="00C46003" w:rsidRDefault="00B83343" w:rsidP="00B83343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>Looks normal conversation not an urgency</w:t>
            </w:r>
          </w:p>
        </w:tc>
      </w:tr>
    </w:tbl>
    <w:p w14:paraId="68D5C8B1" w14:textId="77777777" w:rsidR="00C46003" w:rsidRDefault="00C46003" w:rsidP="008F3614">
      <w:pPr>
        <w:spacing w:before="0" w:after="0"/>
        <w:ind w:left="0" w:right="0"/>
        <w:rPr>
          <w:b/>
          <w:bCs/>
          <w:noProof/>
          <w:color w:val="auto"/>
          <w:lang w:val="en-AU" w:eastAsia="en-AU"/>
        </w:rPr>
      </w:pPr>
    </w:p>
    <w:p w14:paraId="70376624" w14:textId="75E4E298" w:rsidR="00A66B18" w:rsidRPr="00C46003" w:rsidRDefault="00DB10EA" w:rsidP="008F3614">
      <w:pPr>
        <w:spacing w:before="0" w:after="0"/>
        <w:ind w:left="0" w:right="0"/>
        <w:rPr>
          <w:b/>
          <w:bCs/>
          <w:noProof/>
          <w:color w:val="auto"/>
          <w:lang w:val="en-AU" w:eastAsia="en-AU"/>
        </w:rPr>
      </w:pPr>
      <w:r w:rsidRPr="00C46003">
        <w:rPr>
          <w:b/>
          <w:bCs/>
          <w:noProof/>
          <w:color w:val="auto"/>
          <w:lang w:val="en-AU" w:eastAsia="en-AU"/>
        </w:rPr>
        <w:t>Email 7:</w:t>
      </w:r>
      <w:r w:rsidR="004225F9" w:rsidRPr="00C46003">
        <w:rPr>
          <w:b/>
          <w:bCs/>
          <w:noProof/>
          <w:color w:val="auto"/>
          <w:lang w:val="en-AU" w:eastAsia="en-AU"/>
        </w:rPr>
        <w:t xml:space="preserve"> </w:t>
      </w:r>
    </w:p>
    <w:p w14:paraId="75C508C9" w14:textId="77777777" w:rsidR="004225F9" w:rsidRPr="00C46003" w:rsidRDefault="004225F9" w:rsidP="008F3614">
      <w:pPr>
        <w:spacing w:before="0" w:after="0"/>
        <w:ind w:left="0" w:right="0"/>
        <w:rPr>
          <w:b/>
          <w:bCs/>
          <w:noProof/>
          <w:color w:val="auto"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C46003" w:rsidRPr="00C46003" w14:paraId="18855349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293D3612" w14:textId="7B437F4D" w:rsidR="004225F9" w:rsidRPr="00C46003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auto"/>
                <w:lang w:val="en-AU" w:eastAsia="en-AU"/>
              </w:rPr>
            </w:pPr>
            <w:r w:rsidRPr="00C46003">
              <w:rPr>
                <w:b/>
                <w:bCs/>
                <w:noProof/>
                <w:color w:val="auto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2C501D6B" w14:textId="77777777" w:rsidR="004225F9" w:rsidRPr="00C46003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auto"/>
                <w:lang w:val="en-AU" w:eastAsia="en-AU"/>
              </w:rPr>
            </w:pPr>
            <w:r w:rsidRPr="00C46003">
              <w:rPr>
                <w:b/>
                <w:bCs/>
                <w:noProof/>
                <w:color w:val="auto"/>
                <w:lang w:val="en-AU" w:eastAsia="en-AU"/>
              </w:rPr>
              <w:t>My Analysis</w:t>
            </w:r>
          </w:p>
        </w:tc>
      </w:tr>
      <w:tr w:rsidR="00C46003" w:rsidRPr="00C46003" w14:paraId="28C2640E" w14:textId="77777777" w:rsidTr="004E6A37">
        <w:tc>
          <w:tcPr>
            <w:tcW w:w="3681" w:type="dxa"/>
          </w:tcPr>
          <w:p w14:paraId="4DD8E0F3" w14:textId="1C8919BC" w:rsidR="004225F9" w:rsidRPr="00C46003" w:rsidRDefault="00B83343" w:rsidP="00B83343">
            <w:pPr>
              <w:spacing w:before="0" w:after="0"/>
              <w:ind w:left="0"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7AA012BB" w14:textId="77777777" w:rsidR="004225F9" w:rsidRPr="00C46003" w:rsidRDefault="00B83343" w:rsidP="00B83343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>Inappropriate message</w:t>
            </w:r>
          </w:p>
          <w:p w14:paraId="143AA46B" w14:textId="57A41918" w:rsidR="00B83343" w:rsidRPr="00C46003" w:rsidRDefault="00B83343" w:rsidP="00B83343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color w:val="auto"/>
                <w:lang w:val="en-AU" w:eastAsia="en-AU"/>
              </w:rPr>
            </w:pPr>
            <w:r w:rsidRPr="00C46003">
              <w:rPr>
                <w:noProof/>
                <w:color w:val="auto"/>
                <w:lang w:val="en-AU" w:eastAsia="en-AU"/>
              </w:rPr>
              <w:t>Link is so suspicious it can be caught it a first glance “hxxp” is mentioned in the link</w:t>
            </w:r>
          </w:p>
        </w:tc>
      </w:tr>
    </w:tbl>
    <w:p w14:paraId="3A45F7B9" w14:textId="77777777" w:rsidR="004225F9" w:rsidRPr="00C46003" w:rsidRDefault="004225F9" w:rsidP="008F3614">
      <w:pPr>
        <w:spacing w:before="0" w:after="0"/>
        <w:ind w:left="0" w:right="0"/>
        <w:rPr>
          <w:b/>
          <w:bCs/>
          <w:noProof/>
          <w:color w:val="auto"/>
          <w:lang w:val="en-AU" w:eastAsia="en-AU"/>
        </w:rPr>
      </w:pPr>
    </w:p>
    <w:p w14:paraId="3D28E29B" w14:textId="648A3590" w:rsidR="0064428C" w:rsidRPr="00C46003" w:rsidRDefault="0064428C" w:rsidP="008F3614">
      <w:pPr>
        <w:spacing w:before="0" w:after="0"/>
        <w:ind w:left="0" w:right="0"/>
        <w:rPr>
          <w:noProof/>
          <w:color w:val="auto"/>
          <w:lang w:val="en-AU" w:eastAsia="en-AU"/>
        </w:rPr>
      </w:pPr>
    </w:p>
    <w:p w14:paraId="2535CCAD" w14:textId="1BF9C9E3" w:rsidR="0064428C" w:rsidRPr="00C46003" w:rsidRDefault="0064428C" w:rsidP="008F3614">
      <w:pPr>
        <w:spacing w:before="0" w:after="0"/>
        <w:ind w:left="0" w:right="0"/>
        <w:rPr>
          <w:noProof/>
          <w:color w:val="auto"/>
          <w:lang w:val="en-AU" w:eastAsia="en-AU"/>
        </w:rPr>
      </w:pPr>
    </w:p>
    <w:p w14:paraId="58C2D66A" w14:textId="77777777" w:rsidR="0064428C" w:rsidRPr="00C46003" w:rsidRDefault="0064428C" w:rsidP="008F3614">
      <w:pPr>
        <w:spacing w:before="0" w:after="0"/>
        <w:ind w:left="0" w:right="0"/>
        <w:rPr>
          <w:noProof/>
          <w:color w:val="auto"/>
          <w:lang w:val="en-AU" w:eastAsia="en-AU"/>
        </w:rPr>
      </w:pPr>
    </w:p>
    <w:p w14:paraId="34BB025B" w14:textId="77777777" w:rsidR="0064428C" w:rsidRPr="00C46003" w:rsidRDefault="0064428C" w:rsidP="008F3614">
      <w:pPr>
        <w:spacing w:before="0" w:after="0"/>
        <w:ind w:left="0" w:right="0"/>
        <w:rPr>
          <w:noProof/>
          <w:color w:val="auto"/>
          <w:lang w:val="en-AU" w:eastAsia="en-AU"/>
        </w:rPr>
      </w:pPr>
    </w:p>
    <w:sectPr w:rsidR="0064428C" w:rsidRPr="00C46003" w:rsidSect="00CE6CB7">
      <w:headerReference w:type="default" r:id="rId11"/>
      <w:pgSz w:w="12240" w:h="15840" w:code="1"/>
      <w:pgMar w:top="720" w:right="720" w:bottom="36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3E8DA" w14:textId="77777777" w:rsidR="00A85FB6" w:rsidRDefault="00A85FB6" w:rsidP="00A66B18">
      <w:pPr>
        <w:spacing w:before="0" w:after="0"/>
      </w:pPr>
      <w:r>
        <w:separator/>
      </w:r>
    </w:p>
  </w:endnote>
  <w:endnote w:type="continuationSeparator" w:id="0">
    <w:p w14:paraId="2CEB9450" w14:textId="77777777" w:rsidR="00A85FB6" w:rsidRDefault="00A85FB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AB690" w14:textId="77777777" w:rsidR="00A85FB6" w:rsidRDefault="00A85FB6" w:rsidP="00A66B18">
      <w:pPr>
        <w:spacing w:before="0" w:after="0"/>
      </w:pPr>
      <w:r>
        <w:separator/>
      </w:r>
    </w:p>
  </w:footnote>
  <w:footnote w:type="continuationSeparator" w:id="0">
    <w:p w14:paraId="4AA319E7" w14:textId="77777777" w:rsidR="00A85FB6" w:rsidRDefault="00A85FB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6620A" w14:textId="77777777" w:rsidR="00A66B18" w:rsidRDefault="00A66B18">
    <w:pPr>
      <w:pStyle w:val="Header"/>
    </w:pPr>
    <w:r w:rsidRPr="0041428F"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C085D" wp14:editId="6BE9C69A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8C3E58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C7B92"/>
    <w:multiLevelType w:val="multilevel"/>
    <w:tmpl w:val="965027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4C20874"/>
    <w:multiLevelType w:val="hybridMultilevel"/>
    <w:tmpl w:val="7C040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D1B53"/>
    <w:multiLevelType w:val="hybridMultilevel"/>
    <w:tmpl w:val="64241EBC"/>
    <w:lvl w:ilvl="0" w:tplc="142AF436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06FC3"/>
    <w:multiLevelType w:val="hybridMultilevel"/>
    <w:tmpl w:val="DA988A4C"/>
    <w:lvl w:ilvl="0" w:tplc="498E24D8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81690"/>
    <w:multiLevelType w:val="hybridMultilevel"/>
    <w:tmpl w:val="501CA99A"/>
    <w:lvl w:ilvl="0" w:tplc="08285C66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056254">
    <w:abstractNumId w:val="1"/>
  </w:num>
  <w:num w:numId="2" w16cid:durableId="291712716">
    <w:abstractNumId w:val="2"/>
  </w:num>
  <w:num w:numId="3" w16cid:durableId="658457538">
    <w:abstractNumId w:val="3"/>
  </w:num>
  <w:num w:numId="4" w16cid:durableId="310840200">
    <w:abstractNumId w:val="0"/>
  </w:num>
  <w:num w:numId="5" w16cid:durableId="2019647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0D"/>
    <w:rsid w:val="00081375"/>
    <w:rsid w:val="00083BAA"/>
    <w:rsid w:val="00091733"/>
    <w:rsid w:val="0010680C"/>
    <w:rsid w:val="00152B0B"/>
    <w:rsid w:val="001766D6"/>
    <w:rsid w:val="00192419"/>
    <w:rsid w:val="001C270D"/>
    <w:rsid w:val="001E2320"/>
    <w:rsid w:val="00214E28"/>
    <w:rsid w:val="00293FCE"/>
    <w:rsid w:val="002E3B42"/>
    <w:rsid w:val="00352B81"/>
    <w:rsid w:val="00394757"/>
    <w:rsid w:val="003A0150"/>
    <w:rsid w:val="003E24DF"/>
    <w:rsid w:val="00401569"/>
    <w:rsid w:val="0041428F"/>
    <w:rsid w:val="004225F9"/>
    <w:rsid w:val="004A2B0D"/>
    <w:rsid w:val="004C193D"/>
    <w:rsid w:val="004D1382"/>
    <w:rsid w:val="00530CCA"/>
    <w:rsid w:val="005459B5"/>
    <w:rsid w:val="005C2210"/>
    <w:rsid w:val="00615018"/>
    <w:rsid w:val="0062123A"/>
    <w:rsid w:val="0064428C"/>
    <w:rsid w:val="00646E75"/>
    <w:rsid w:val="00666188"/>
    <w:rsid w:val="006F6F10"/>
    <w:rsid w:val="00706CAA"/>
    <w:rsid w:val="00783E79"/>
    <w:rsid w:val="007B2BC1"/>
    <w:rsid w:val="007B5AE8"/>
    <w:rsid w:val="007F5192"/>
    <w:rsid w:val="007F6EE8"/>
    <w:rsid w:val="008F3614"/>
    <w:rsid w:val="008F6C0D"/>
    <w:rsid w:val="0091575C"/>
    <w:rsid w:val="00982F7C"/>
    <w:rsid w:val="009A3BAD"/>
    <w:rsid w:val="00A25DE7"/>
    <w:rsid w:val="00A26FE7"/>
    <w:rsid w:val="00A369D3"/>
    <w:rsid w:val="00A66B18"/>
    <w:rsid w:val="00A6783B"/>
    <w:rsid w:val="00A85FB6"/>
    <w:rsid w:val="00A96CF8"/>
    <w:rsid w:val="00AA089B"/>
    <w:rsid w:val="00AD1D45"/>
    <w:rsid w:val="00AE1388"/>
    <w:rsid w:val="00AF3982"/>
    <w:rsid w:val="00B246DB"/>
    <w:rsid w:val="00B50294"/>
    <w:rsid w:val="00B57D6E"/>
    <w:rsid w:val="00B83343"/>
    <w:rsid w:val="00B9664E"/>
    <w:rsid w:val="00C04114"/>
    <w:rsid w:val="00C46003"/>
    <w:rsid w:val="00C701F7"/>
    <w:rsid w:val="00C70786"/>
    <w:rsid w:val="00CE6CB7"/>
    <w:rsid w:val="00D0191A"/>
    <w:rsid w:val="00D10958"/>
    <w:rsid w:val="00D66593"/>
    <w:rsid w:val="00DB10EA"/>
    <w:rsid w:val="00DE6DA2"/>
    <w:rsid w:val="00DF2D30"/>
    <w:rsid w:val="00E4786A"/>
    <w:rsid w:val="00E55D74"/>
    <w:rsid w:val="00E6540C"/>
    <w:rsid w:val="00E81E2A"/>
    <w:rsid w:val="00EC33FF"/>
    <w:rsid w:val="00EE0952"/>
    <w:rsid w:val="00F1737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7F508"/>
  <w14:defaultImageDpi w14:val="32767"/>
  <w15:chartTrackingRefBased/>
  <w15:docId w15:val="{EBC5EA2F-6694-4ACB-93D8-B24EB271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EC33FF"/>
    <w:pPr>
      <w:contextualSpacing/>
    </w:pPr>
  </w:style>
  <w:style w:type="table" w:styleId="TableGrid">
    <w:name w:val="Table Grid"/>
    <w:basedOn w:val="TableNormal"/>
    <w:uiPriority w:val="39"/>
    <w:rsid w:val="004D1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25F9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cea1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letterhead.dotx</Template>
  <TotalTime>5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Shinde</dc:creator>
  <cp:keywords/>
  <dc:description/>
  <cp:lastModifiedBy>Yash Shinde</cp:lastModifiedBy>
  <cp:revision>2</cp:revision>
  <dcterms:created xsi:type="dcterms:W3CDTF">2024-07-13T21:32:00Z</dcterms:created>
  <dcterms:modified xsi:type="dcterms:W3CDTF">2024-07-13T21:32:00Z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